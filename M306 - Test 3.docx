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3E2EB5">
      <w:pPr>
        <w:tabs>
          <w:tab w:val="right" w:pos="7088"/>
          <w:tab w:val="right" w:pos="9637"/>
        </w:tabs>
      </w:pPr>
      <w:r>
        <w:tab/>
        <w:t>Nome e cognome:</w:t>
      </w:r>
      <w:r w:rsidR="003E2EB5">
        <w:tab/>
      </w:r>
      <w:r>
        <w:t>___________________</w:t>
      </w:r>
    </w:p>
    <w:p w:rsidR="002B6D78" w:rsidRDefault="002B6D78" w:rsidP="003E2EB5">
      <w:pPr>
        <w:tabs>
          <w:tab w:val="right" w:pos="7088"/>
          <w:tab w:val="right" w:pos="9637"/>
        </w:tabs>
      </w:pPr>
    </w:p>
    <w:p w:rsidR="002B6D78" w:rsidRDefault="002B6D78" w:rsidP="003E2EB5">
      <w:pPr>
        <w:tabs>
          <w:tab w:val="right" w:pos="7088"/>
          <w:tab w:val="right" w:pos="9637"/>
        </w:tabs>
      </w:pPr>
      <w:r>
        <w:tab/>
        <w:t>Classe:</w:t>
      </w:r>
      <w:r w:rsidR="003E2EB5">
        <w:tab/>
      </w:r>
      <w:r>
        <w:t>___________________</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proofErr w:type="gramStart"/>
      <w:r w:rsidRPr="0087538F">
        <w:t>Es :</w:t>
      </w:r>
      <w:proofErr w:type="gramEnd"/>
    </w:p>
    <w:p w:rsidR="006527BE" w:rsidRDefault="006527BE" w:rsidP="006527BE">
      <w:pPr>
        <w:rPr>
          <w:rFonts w:ascii="Consolas" w:hAnsi="Consolas"/>
        </w:rPr>
      </w:pPr>
      <w:r w:rsidRPr="0087538F">
        <w:rPr>
          <w:rFonts w:ascii="Consolas" w:hAnsi="Consolas"/>
        </w:rPr>
        <w:t xml:space="preserve">&lt;a </w:t>
      </w:r>
      <w:proofErr w:type="spellStart"/>
      <w:r w:rsidRPr="0087538F">
        <w:rPr>
          <w:rFonts w:ascii="Consolas" w:hAnsi="Consolas"/>
        </w:rPr>
        <w:t>href</w:t>
      </w:r>
      <w:proofErr w:type="spellEnd"/>
      <w:r w:rsidRPr="0087538F">
        <w:rPr>
          <w:rFonts w:ascii="Consolas" w:hAnsi="Consolas"/>
        </w:rPr>
        <w:t xml:space="preserve">="https://miosito.net/pageid"&gt;Bello </w:t>
      </w:r>
      <w:proofErr w:type="gramStart"/>
      <w:r w:rsidRPr="0087538F">
        <w:rPr>
          <w:rFonts w:ascii="Consolas" w:hAnsi="Consolas"/>
        </w:rPr>
        <w:t>questo!&lt;</w:t>
      </w:r>
      <w:proofErr w:type="gramEnd"/>
      <w:r w:rsidRPr="0087538F">
        <w:rPr>
          <w:rFonts w:ascii="Consolas" w:hAnsi="Consolas"/>
        </w:rPr>
        <w:t>/a&gt;</w:t>
      </w:r>
    </w:p>
    <w:p w:rsidR="006527BE" w:rsidRPr="006B0AA7" w:rsidRDefault="006527BE" w:rsidP="006527BE">
      <w:r w:rsidRPr="006B0AA7">
        <w:t xml:space="preserve">Deve essere trasformato in </w:t>
      </w:r>
    </w:p>
    <w:p w:rsidR="006527BE" w:rsidRDefault="006527BE" w:rsidP="006527BE">
      <w:pPr>
        <w:rPr>
          <w:rFonts w:ascii="Consolas" w:hAnsi="Consolas"/>
        </w:rPr>
      </w:pPr>
      <w:r w:rsidRPr="0087538F">
        <w:rPr>
          <w:rFonts w:ascii="Consolas" w:hAnsi="Consolas"/>
        </w:rPr>
        <w:t xml:space="preserve">&lt;a </w:t>
      </w:r>
      <w:proofErr w:type="spellStart"/>
      <w:r w:rsidRPr="0087538F">
        <w:rPr>
          <w:rFonts w:ascii="Consolas" w:hAnsi="Consolas"/>
        </w:rPr>
        <w:t>href</w:t>
      </w:r>
      <w:proofErr w:type="spellEnd"/>
      <w:r w:rsidRPr="0087538F">
        <w:rPr>
          <w:rFonts w:ascii="Consolas" w:hAnsi="Consolas"/>
        </w:rPr>
        <w:t>=</w:t>
      </w:r>
      <w:r>
        <w:rPr>
          <w:rFonts w:ascii="Consolas" w:hAnsi="Consolas"/>
        </w:rPr>
        <w:t xml:space="preserve">"https://miosito.net/pageid" </w:t>
      </w:r>
      <w:proofErr w:type="spellStart"/>
      <w:r>
        <w:rPr>
          <w:rFonts w:ascii="Consolas" w:hAnsi="Consolas"/>
        </w:rPr>
        <w:t>class</w:t>
      </w:r>
      <w:proofErr w:type="spellEnd"/>
      <w:r>
        <w:rPr>
          <w:rFonts w:ascii="Consolas" w:hAnsi="Consolas"/>
        </w:rPr>
        <w:t>="text-</w:t>
      </w:r>
      <w:proofErr w:type="spellStart"/>
      <w:r>
        <w:rPr>
          <w:rFonts w:ascii="Consolas" w:hAnsi="Consolas"/>
        </w:rPr>
        <w:t>danger</w:t>
      </w:r>
      <w:proofErr w:type="spellEnd"/>
      <w:r>
        <w:rPr>
          <w:rFonts w:ascii="Consolas" w:hAnsi="Consolas"/>
        </w:rPr>
        <w:t>"&gt;[</w:t>
      </w:r>
      <w:proofErr w:type="spellStart"/>
      <w:r>
        <w:rPr>
          <w:rFonts w:ascii="Consolas" w:hAnsi="Consolas"/>
        </w:rPr>
        <w:t>invalid</w:t>
      </w:r>
      <w:proofErr w:type="spellEnd"/>
      <w:r>
        <w:rPr>
          <w:rFonts w:ascii="Consolas" w:hAnsi="Consolas"/>
        </w:rPr>
        <w:t xml:space="preserve">] </w:t>
      </w:r>
      <w:r w:rsidRPr="0087538F">
        <w:rPr>
          <w:rFonts w:ascii="Consolas" w:hAnsi="Consolas"/>
        </w:rPr>
        <w:t xml:space="preserve">Bello </w:t>
      </w:r>
      <w:proofErr w:type="gramStart"/>
      <w:r w:rsidRPr="0087538F">
        <w:rPr>
          <w:rFonts w:ascii="Consolas" w:hAnsi="Consolas"/>
        </w:rPr>
        <w:t>questo!&lt;</w:t>
      </w:r>
      <w:proofErr w:type="gramEnd"/>
      <w:r w:rsidRPr="0087538F">
        <w:rPr>
          <w:rFonts w:ascii="Consolas" w:hAnsi="Consolas"/>
        </w:rPr>
        <w: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w:t>
      </w:r>
      <w:proofErr w:type="spellStart"/>
      <w:r>
        <w:rPr>
          <w:rFonts w:ascii="Consolas" w:hAnsi="Consolas"/>
        </w:rPr>
        <w:t>src</w:t>
      </w:r>
      <w:proofErr w:type="spellEnd"/>
      <w:r>
        <w:rPr>
          <w:rFonts w:ascii="Consolas" w:hAnsi="Consolas"/>
        </w:rPr>
        <w:t xml:space="preserve">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w:t>
      </w:r>
      <w:proofErr w:type="spellStart"/>
      <w:r w:rsidRPr="006B0AA7">
        <w:rPr>
          <w:rFonts w:ascii="Consolas" w:hAnsi="Consolas"/>
        </w:rPr>
        <w:t>idgenerato</w:t>
      </w:r>
      <w:proofErr w:type="spellEnd"/>
      <w:proofErr w:type="gramStart"/>
      <w:r w:rsidRPr="006B0AA7">
        <w:rPr>
          <w:rFonts w:ascii="Consolas" w:hAnsi="Consolas"/>
        </w:rPr>
        <w:t>]</w:t>
      </w:r>
      <w:r>
        <w:t xml:space="preserve"> )</w:t>
      </w:r>
      <w:proofErr w:type="gramEnd"/>
      <w:r>
        <w:t xml:space="preserve"> che viene salvato in una tabella dei collegamenti (l'utente non ha comunque la possibilità di specificare degli id personali).</w:t>
      </w:r>
    </w:p>
    <w:p w:rsidR="006527BE" w:rsidRDefault="006527BE" w:rsidP="006527BE">
      <w:r>
        <w:lastRenderedPageBreak/>
        <w:t xml:space="preserve">L'ID del link è un GUID generato dal </w:t>
      </w:r>
      <w:proofErr w:type="spellStart"/>
      <w:r>
        <w:t>db</w:t>
      </w:r>
      <w:proofErr w:type="spellEnd"/>
      <w:r>
        <w:t>.</w:t>
      </w:r>
    </w:p>
    <w:p w:rsidR="006527BE" w:rsidRPr="006B0AA7" w:rsidRDefault="006527BE" w:rsidP="006527BE">
      <w:r>
        <w:t xml:space="preserve">La struttura della tabella è la seguente: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url</w:t>
      </w:r>
      <w:proofErr w:type="spellEnd"/>
      <w:r w:rsidRPr="006B0AA7">
        <w:rPr>
          <w:rFonts w:ascii="Consolas" w:hAnsi="Consolas"/>
        </w:rPr>
        <w:t xml:space="preserve">, </w:t>
      </w:r>
      <w:proofErr w:type="spellStart"/>
      <w:r w:rsidRPr="006B0AA7">
        <w:rPr>
          <w:rFonts w:ascii="Consolas" w:hAnsi="Consolas"/>
        </w:rPr>
        <w:t>id_post</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utente (</w:t>
      </w:r>
      <w:proofErr w:type="spellStart"/>
      <w:r w:rsidRPr="006B0AA7">
        <w:rPr>
          <w:rFonts w:ascii="Consolas" w:hAnsi="Consolas"/>
        </w:rPr>
        <w:t>fk</w:t>
      </w:r>
      <w:proofErr w:type="spellEnd"/>
      <w:r w:rsidRPr="006B0AA7">
        <w:rPr>
          <w:rFonts w:ascii="Consolas" w:hAnsi="Consolas"/>
        </w:rPr>
        <w:t>)</w:t>
      </w:r>
    </w:p>
    <w:p w:rsidR="006527BE" w:rsidRDefault="006527BE" w:rsidP="006527BE">
      <w:r>
        <w:t xml:space="preserve">Tutte le correzioni sono da salvare in una tabella dedicata, con i campi: </w:t>
      </w:r>
      <w:proofErr w:type="spellStart"/>
      <w:r w:rsidRPr="006B0AA7">
        <w:rPr>
          <w:rFonts w:ascii="Consolas" w:hAnsi="Consolas"/>
        </w:rPr>
        <w:t>id_correzione</w:t>
      </w:r>
      <w:proofErr w:type="spellEnd"/>
      <w:r w:rsidRPr="006B0AA7">
        <w:rPr>
          <w:rFonts w:ascii="Consolas" w:hAnsi="Consolas"/>
        </w:rPr>
        <w:t xml:space="preserv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fk</w:t>
      </w:r>
      <w:proofErr w:type="spellEnd"/>
      <w:proofErr w:type="gramStart"/>
      <w:r w:rsidRPr="006B0AA7">
        <w:rPr>
          <w:rFonts w:ascii="Consolas" w:hAnsi="Consolas"/>
        </w:rPr>
        <w:t xml:space="preserve">),  </w:t>
      </w:r>
      <w:proofErr w:type="spellStart"/>
      <w:r w:rsidRPr="006B0AA7">
        <w:rPr>
          <w:rFonts w:ascii="Consolas" w:hAnsi="Consolas"/>
        </w:rPr>
        <w:t>url</w:t>
      </w:r>
      <w:proofErr w:type="gramEnd"/>
      <w:r w:rsidRPr="006B0AA7">
        <w:rPr>
          <w:rFonts w:ascii="Consolas" w:hAnsi="Consolas"/>
        </w:rPr>
        <w:t>_precedente</w:t>
      </w:r>
      <w:proofErr w:type="spellEnd"/>
      <w:r w:rsidRPr="006B0AA7">
        <w:rPr>
          <w:rFonts w:ascii="Consolas" w:hAnsi="Consolas"/>
        </w:rPr>
        <w:t xml:space="preserve">, </w:t>
      </w:r>
      <w:proofErr w:type="spellStart"/>
      <w:r w:rsidRPr="006B0AA7">
        <w:rPr>
          <w:rFonts w:ascii="Consolas" w:hAnsi="Consolas"/>
        </w:rPr>
        <w:t>url_nuovo</w:t>
      </w:r>
      <w:proofErr w:type="spellEnd"/>
      <w:r w:rsidRPr="006B0AA7">
        <w:rPr>
          <w:rFonts w:ascii="Consolas" w:hAnsi="Consolas"/>
        </w:rPr>
        <w:t xml:space="preserve">, </w:t>
      </w:r>
      <w:proofErr w:type="spellStart"/>
      <w:r w:rsidRPr="006B0AA7">
        <w:rPr>
          <w:rFonts w:ascii="Consolas" w:hAnsi="Consolas"/>
        </w:rPr>
        <w:t>data_di_modifica</w:t>
      </w:r>
      <w:proofErr w:type="spellEnd"/>
      <w:r w:rsidRPr="006B0AA7">
        <w:rPr>
          <w:rFonts w:ascii="Consolas" w:hAnsi="Consolas"/>
        </w:rPr>
        <w:t>,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 xml:space="preserve">Preparare anche una pagina di rapporto nel sito, dedicata all'amministratore, per visualizzare tutte le correzioni, con funzioni di ricerca per data, utente, </w:t>
      </w:r>
      <w:proofErr w:type="spellStart"/>
      <w:r>
        <w:t>url</w:t>
      </w:r>
      <w:proofErr w:type="spellEnd"/>
      <w:r>
        <w:t xml:space="preserve"> e azione. Il rapporto deve essere in forma tabellare ed esportabile come </w:t>
      </w:r>
      <w:proofErr w:type="spellStart"/>
      <w:r>
        <w:t>csv</w:t>
      </w:r>
      <w:proofErr w:type="spellEnd"/>
      <w:r>
        <w:t>.</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bookmarkStart w:id="0" w:name="_GoBack"/>
      <w:bookmarkEnd w:id="0"/>
    </w:p>
    <w:sectPr w:rsidR="00EB470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47" w:rsidRDefault="000B6247" w:rsidP="00840CE4">
      <w:r>
        <w:separator/>
      </w:r>
    </w:p>
  </w:endnote>
  <w:endnote w:type="continuationSeparator" w:id="0">
    <w:p w:rsidR="000B6247" w:rsidRDefault="000B6247"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47" w:rsidRDefault="000B6247" w:rsidP="00840CE4">
      <w:r>
        <w:separator/>
      </w:r>
    </w:p>
  </w:footnote>
  <w:footnote w:type="continuationSeparator" w:id="0">
    <w:p w:rsidR="000B6247" w:rsidRDefault="000B6247"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proofErr w:type="spellStart"/>
          <w:r w:rsidRPr="00E21CF2">
            <w:rPr>
              <w:rFonts w:cs="Arial"/>
              <w:b/>
              <w:lang w:val="it-IT"/>
            </w:rPr>
            <w:t>Mod</w:t>
          </w:r>
          <w:proofErr w:type="spellEnd"/>
          <w:r w:rsidRPr="00E21CF2">
            <w:rPr>
              <w:rFonts w:cs="Arial"/>
              <w:b/>
              <w:lang w:val="it-IT"/>
            </w:rPr>
            <w:t xml:space="preserve">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2"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3"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7"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9"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29"/>
  </w:num>
  <w:num w:numId="13">
    <w:abstractNumId w:val="21"/>
  </w:num>
  <w:num w:numId="14">
    <w:abstractNumId w:val="12"/>
  </w:num>
  <w:num w:numId="15">
    <w:abstractNumId w:val="23"/>
  </w:num>
  <w:num w:numId="16">
    <w:abstractNumId w:val="27"/>
  </w:num>
  <w:num w:numId="17">
    <w:abstractNumId w:val="25"/>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7"/>
  </w:num>
  <w:num w:numId="21">
    <w:abstractNumId w:val="28"/>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4"/>
  </w:num>
  <w:num w:numId="26">
    <w:abstractNumId w:val="13"/>
  </w:num>
  <w:num w:numId="27">
    <w:abstractNumId w:val="10"/>
  </w:num>
  <w:num w:numId="28">
    <w:abstractNumId w:val="14"/>
  </w:num>
  <w:num w:numId="29">
    <w:abstractNumId w:val="18"/>
  </w:num>
  <w:num w:numId="30">
    <w:abstractNumId w:val="20"/>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E4"/>
    <w:rsid w:val="0000279A"/>
    <w:rsid w:val="000233DC"/>
    <w:rsid w:val="00063836"/>
    <w:rsid w:val="000745B5"/>
    <w:rsid w:val="000A33A8"/>
    <w:rsid w:val="000A7C7D"/>
    <w:rsid w:val="000A7E35"/>
    <w:rsid w:val="000B6247"/>
    <w:rsid w:val="00100829"/>
    <w:rsid w:val="001040D7"/>
    <w:rsid w:val="001647D7"/>
    <w:rsid w:val="001732B5"/>
    <w:rsid w:val="00192A6D"/>
    <w:rsid w:val="001A68FB"/>
    <w:rsid w:val="001D1FA1"/>
    <w:rsid w:val="001F74A6"/>
    <w:rsid w:val="00214C45"/>
    <w:rsid w:val="00230D73"/>
    <w:rsid w:val="00241552"/>
    <w:rsid w:val="00250737"/>
    <w:rsid w:val="00255AFC"/>
    <w:rsid w:val="00273617"/>
    <w:rsid w:val="002809AB"/>
    <w:rsid w:val="00280C61"/>
    <w:rsid w:val="00294844"/>
    <w:rsid w:val="002B09A3"/>
    <w:rsid w:val="002B6D78"/>
    <w:rsid w:val="002C0B6C"/>
    <w:rsid w:val="00312778"/>
    <w:rsid w:val="00317F71"/>
    <w:rsid w:val="00391B62"/>
    <w:rsid w:val="003A5B18"/>
    <w:rsid w:val="003E2EB5"/>
    <w:rsid w:val="00406A48"/>
    <w:rsid w:val="004177FE"/>
    <w:rsid w:val="0042644A"/>
    <w:rsid w:val="004308EC"/>
    <w:rsid w:val="00463C84"/>
    <w:rsid w:val="004710EE"/>
    <w:rsid w:val="0047724E"/>
    <w:rsid w:val="004B1CB9"/>
    <w:rsid w:val="004B6D01"/>
    <w:rsid w:val="004D236E"/>
    <w:rsid w:val="004D2534"/>
    <w:rsid w:val="004F3F29"/>
    <w:rsid w:val="004F64C7"/>
    <w:rsid w:val="005261C0"/>
    <w:rsid w:val="00534B6C"/>
    <w:rsid w:val="00545D28"/>
    <w:rsid w:val="005473F8"/>
    <w:rsid w:val="00571A86"/>
    <w:rsid w:val="005B4399"/>
    <w:rsid w:val="005C5E9E"/>
    <w:rsid w:val="005F1D18"/>
    <w:rsid w:val="006071CA"/>
    <w:rsid w:val="006527BE"/>
    <w:rsid w:val="00673EC7"/>
    <w:rsid w:val="00691DF9"/>
    <w:rsid w:val="006C6707"/>
    <w:rsid w:val="00707F1C"/>
    <w:rsid w:val="00711135"/>
    <w:rsid w:val="00746F49"/>
    <w:rsid w:val="00761841"/>
    <w:rsid w:val="0076589D"/>
    <w:rsid w:val="008121AA"/>
    <w:rsid w:val="00840CE4"/>
    <w:rsid w:val="00847A71"/>
    <w:rsid w:val="008A3105"/>
    <w:rsid w:val="008B17B0"/>
    <w:rsid w:val="008C12E6"/>
    <w:rsid w:val="009077F3"/>
    <w:rsid w:val="00986B74"/>
    <w:rsid w:val="009A3D9E"/>
    <w:rsid w:val="00A10511"/>
    <w:rsid w:val="00A10571"/>
    <w:rsid w:val="00A21413"/>
    <w:rsid w:val="00A23D83"/>
    <w:rsid w:val="00A31083"/>
    <w:rsid w:val="00A81F88"/>
    <w:rsid w:val="00A86072"/>
    <w:rsid w:val="00B324C0"/>
    <w:rsid w:val="00B72593"/>
    <w:rsid w:val="00B7735F"/>
    <w:rsid w:val="00B7740D"/>
    <w:rsid w:val="00BA7F7A"/>
    <w:rsid w:val="00BD3B60"/>
    <w:rsid w:val="00BE64FC"/>
    <w:rsid w:val="00C361EA"/>
    <w:rsid w:val="00C50FDF"/>
    <w:rsid w:val="00C70269"/>
    <w:rsid w:val="00C77A23"/>
    <w:rsid w:val="00C9662C"/>
    <w:rsid w:val="00C969F6"/>
    <w:rsid w:val="00CA3C78"/>
    <w:rsid w:val="00CD2C54"/>
    <w:rsid w:val="00CF149E"/>
    <w:rsid w:val="00CF1AAA"/>
    <w:rsid w:val="00D20D04"/>
    <w:rsid w:val="00D25691"/>
    <w:rsid w:val="00D75986"/>
    <w:rsid w:val="00D8758B"/>
    <w:rsid w:val="00DA50E6"/>
    <w:rsid w:val="00DB7346"/>
    <w:rsid w:val="00DF6553"/>
    <w:rsid w:val="00E03244"/>
    <w:rsid w:val="00E0758C"/>
    <w:rsid w:val="00E21CF2"/>
    <w:rsid w:val="00E27C26"/>
    <w:rsid w:val="00E576AA"/>
    <w:rsid w:val="00E62E6B"/>
    <w:rsid w:val="00E969C8"/>
    <w:rsid w:val="00EB267E"/>
    <w:rsid w:val="00EB4701"/>
    <w:rsid w:val="00EE11E7"/>
    <w:rsid w:val="00EE678F"/>
    <w:rsid w:val="00F3386D"/>
    <w:rsid w:val="00F7207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EC735"/>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FCCDB-FE7C-407D-BE18-B8F96F44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538CA411.dotm</Template>
  <TotalTime>105</TotalTime>
  <Pages>2</Pages>
  <Words>393</Words>
  <Characters>2242</Characters>
  <Application>Microsoft Office Word</Application>
  <DocSecurity>0</DocSecurity>
  <Lines>18</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Geo Petrini</cp:lastModifiedBy>
  <cp:revision>8</cp:revision>
  <cp:lastPrinted>2011-10-19T09:01:00Z</cp:lastPrinted>
  <dcterms:created xsi:type="dcterms:W3CDTF">2019-11-21T14:10:00Z</dcterms:created>
  <dcterms:modified xsi:type="dcterms:W3CDTF">2020-02-21T07:45:00Z</dcterms:modified>
</cp:coreProperties>
</file>